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256"/>
        <w:tblW w:w="4638" w:type="pct"/>
        <w:tblLayout w:type="fixed"/>
        <w:tblCellMar>
          <w:left w:w="0" w:type="dxa"/>
          <w:right w:w="0" w:type="dxa"/>
        </w:tblCellMar>
        <w:tblLook w:val="0600" w:firstRow="0" w:lastRow="0" w:firstColumn="0" w:lastColumn="0" w:noHBand="1" w:noVBand="1"/>
        <w:tblDescription w:val="Header layout table"/>
      </w:tblPr>
      <w:tblGrid>
        <w:gridCol w:w="10018"/>
      </w:tblGrid>
      <w:tr w:rsidR="000E065F" w:rsidRPr="00B150B7" w:rsidTr="000E065F">
        <w:trPr>
          <w:trHeight w:val="149"/>
        </w:trPr>
        <w:tc>
          <w:tcPr>
            <w:tcW w:w="10017" w:type="dxa"/>
          </w:tcPr>
          <w:p w:rsidR="000E065F" w:rsidRDefault="000E065F" w:rsidP="000E065F">
            <w:pPr>
              <w:pStyle w:val="ContactInfo"/>
              <w:rPr>
                <w:color w:val="000000" w:themeColor="text1"/>
                <w:lang w:val="es-419"/>
              </w:rPr>
            </w:pPr>
          </w:p>
          <w:p w:rsidR="000E065F" w:rsidRDefault="000E065F" w:rsidP="000E065F">
            <w:pPr>
              <w:pStyle w:val="ContactInfo"/>
              <w:ind w:left="0"/>
              <w:rPr>
                <w:color w:val="000000" w:themeColor="text1"/>
                <w:lang w:val="es-419"/>
              </w:rPr>
            </w:pPr>
          </w:p>
          <w:p w:rsidR="000E065F" w:rsidRPr="00B150B7" w:rsidRDefault="000E065F" w:rsidP="000E065F">
            <w:pPr>
              <w:pStyle w:val="ContactInfo"/>
              <w:rPr>
                <w:color w:val="000000" w:themeColor="text1"/>
                <w:lang w:val="es-419"/>
              </w:rPr>
            </w:pPr>
            <w:r w:rsidRPr="00B150B7">
              <w:rPr>
                <w:noProof/>
                <w:color w:val="000000" w:themeColor="text1"/>
                <w:lang w:val="es-419"/>
              </w:rPr>
              <mc:AlternateContent>
                <mc:Choice Requires="wps">
                  <w:drawing>
                    <wp:inline distT="0" distB="0" distL="0" distR="0" wp14:anchorId="0341B994" wp14:editId="0B790E61">
                      <wp:extent cx="1038225" cy="800100"/>
                      <wp:effectExtent l="0" t="0" r="0" b="0"/>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1038225" cy="800100"/>
                              </a:xfrm>
                              <a:prstGeom prst="rect">
                                <a:avLst/>
                              </a:prstGeom>
                              <a:ln w="38100">
                                <a:no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0E065F" w:rsidRPr="00AA089B" w:rsidRDefault="000E065F" w:rsidP="000E065F">
                                  <w:pPr>
                                    <w:pStyle w:val="Logo"/>
                                  </w:pPr>
                                  <w:r>
                                    <w:rPr>
                                      <w:noProof/>
                                    </w:rPr>
                                    <w:drawing>
                                      <wp:inline distT="0" distB="0" distL="0" distR="0" wp14:anchorId="516C9580" wp14:editId="4DB03EFE">
                                        <wp:extent cx="847725" cy="6784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8919"/>
                                                <a:stretch/>
                                              </pic:blipFill>
                                              <pic:spPr bwMode="auto">
                                                <a:xfrm>
                                                  <a:off x="0" y="0"/>
                                                  <a:ext cx="949791" cy="760131"/>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wrap="square" lIns="19050" tIns="19050" rIns="19050" bIns="19050" anchor="ctr">
                              <a:noAutofit/>
                            </wps:bodyPr>
                          </wps:wsp>
                        </a:graphicData>
                      </a:graphic>
                    </wp:inline>
                  </w:drawing>
                </mc:Choice>
                <mc:Fallback>
                  <w:pict>
                    <v:rect w14:anchorId="0341B994" id="Shape 61" o:spid="_x0000_s1026" style="width:81.75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" filled="f" stroked="f" strokeweight="3pt">
                      <v:stroke miterlimit="4"/>
                      <v:textbox inset="1.5pt,1.5pt,1.5pt,1.5pt">
                        <w:txbxContent>
                          <w:p w:rsidR="000E065F" w:rsidRPr="00AA089B" w:rsidRDefault="000E065F" w:rsidP="000E065F">
                            <w:pPr>
                              <w:pStyle w:val="Logo"/>
                            </w:pPr>
                            <w:r>
                              <w:rPr>
                                <w:noProof/>
                              </w:rPr>
                              <w:drawing>
                                <wp:inline distT="0" distB="0" distL="0" distR="0" wp14:anchorId="516C9580" wp14:editId="4DB03EFE">
                                  <wp:extent cx="847725" cy="6784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8919"/>
                                          <a:stretch/>
                                        </pic:blipFill>
                                        <pic:spPr bwMode="auto">
                                          <a:xfrm>
                                            <a:off x="0" y="0"/>
                                            <a:ext cx="949791" cy="760131"/>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rect>
                  </w:pict>
                </mc:Fallback>
              </mc:AlternateContent>
            </w:r>
          </w:p>
        </w:tc>
      </w:tr>
      <w:tr w:rsidR="000E065F" w:rsidRPr="00B150B7" w:rsidTr="000E065F">
        <w:trPr>
          <w:trHeight w:val="1487"/>
        </w:trPr>
        <w:tc>
          <w:tcPr>
            <w:tcW w:w="10017" w:type="dxa"/>
            <w:vAlign w:val="bottom"/>
          </w:tcPr>
          <w:p w:rsidR="000E065F" w:rsidRPr="00B150B7" w:rsidRDefault="000E065F" w:rsidP="000E065F">
            <w:pPr>
              <w:pStyle w:val="ContactInfo"/>
              <w:rPr>
                <w:lang w:val="es-419"/>
              </w:rPr>
            </w:pPr>
            <w:proofErr w:type="spellStart"/>
            <w:r>
              <w:rPr>
                <w:lang w:val="es-419"/>
              </w:rPr>
              <w:t>Reuan</w:t>
            </w:r>
            <w:proofErr w:type="spellEnd"/>
            <w:r>
              <w:rPr>
                <w:lang w:val="es-419"/>
              </w:rPr>
              <w:t xml:space="preserve"> Software </w:t>
            </w:r>
            <w:proofErr w:type="spellStart"/>
            <w:r>
              <w:rPr>
                <w:lang w:val="es-419"/>
              </w:rPr>
              <w:t>Solutions</w:t>
            </w:r>
            <w:proofErr w:type="spellEnd"/>
          </w:p>
          <w:p w:rsidR="000E065F" w:rsidRPr="00B150B7" w:rsidRDefault="000E065F" w:rsidP="000E065F">
            <w:pPr>
              <w:pStyle w:val="ContactInfo"/>
              <w:rPr>
                <w:lang w:val="es-419"/>
              </w:rPr>
            </w:pPr>
            <w:r w:rsidRPr="00B150B7">
              <w:rPr>
                <w:lang w:val="es-419"/>
              </w:rPr>
              <w:t xml:space="preserve">Tula 240 Pirámides Aguascalientes </w:t>
            </w:r>
            <w:proofErr w:type="spellStart"/>
            <w:r w:rsidRPr="00B150B7">
              <w:rPr>
                <w:lang w:val="es-419"/>
              </w:rPr>
              <w:t>Ags</w:t>
            </w:r>
            <w:proofErr w:type="spellEnd"/>
            <w:r w:rsidRPr="00B150B7">
              <w:rPr>
                <w:lang w:val="es-419"/>
              </w:rPr>
              <w:t xml:space="preserve">. 20277 </w:t>
            </w:r>
          </w:p>
          <w:p w:rsidR="000E065F" w:rsidRPr="00B150B7" w:rsidRDefault="006C39E3" w:rsidP="000E065F">
            <w:pPr>
              <w:pStyle w:val="ContactInfo"/>
              <w:rPr>
                <w:lang w:val="es-419"/>
              </w:rPr>
            </w:pPr>
            <w:r>
              <w:rPr>
                <w:rStyle w:val="Strong"/>
                <w:b w:val="0"/>
                <w:bCs w:val="0"/>
                <w:lang w:val="es-419"/>
              </w:rPr>
              <w:t>r</w:t>
            </w:r>
            <w:r w:rsidR="000E065F">
              <w:rPr>
                <w:rStyle w:val="Strong"/>
                <w:b w:val="0"/>
                <w:bCs w:val="0"/>
                <w:lang w:val="es-419"/>
              </w:rPr>
              <w:t>euan-softwaresolutions@gmail.com</w:t>
            </w:r>
          </w:p>
          <w:p w:rsidR="000E065F" w:rsidRPr="00B150B7" w:rsidRDefault="000E065F" w:rsidP="000E065F">
            <w:pPr>
              <w:pStyle w:val="ContactInfo"/>
              <w:rPr>
                <w:color w:val="000000" w:themeColor="text1"/>
                <w:lang w:val="es-419"/>
              </w:rPr>
            </w:pPr>
          </w:p>
        </w:tc>
      </w:tr>
    </w:tbl>
    <w:p w:rsidR="00A66B18" w:rsidRPr="00B150B7" w:rsidRDefault="00D0775A" w:rsidP="00E72B58">
      <w:pPr>
        <w:pStyle w:val="Recipient"/>
        <w:ind w:left="0" w:firstLine="720"/>
        <w:rPr>
          <w:lang w:val="es-419"/>
        </w:rPr>
      </w:pPr>
      <w:r>
        <w:rPr>
          <w:lang w:val="es-419"/>
        </w:rPr>
        <w:t xml:space="preserve">Said Abraham Aguilar </w:t>
      </w:r>
      <w:r w:rsidR="00D733F6">
        <w:rPr>
          <w:lang w:val="es-419"/>
        </w:rPr>
        <w:t>Dávila</w:t>
      </w:r>
      <w:bookmarkStart w:id="0" w:name="_GoBack"/>
      <w:bookmarkEnd w:id="0"/>
    </w:p>
    <w:p w:rsidR="00A66B18" w:rsidRPr="00B150B7" w:rsidRDefault="005340BD" w:rsidP="00E4786A">
      <w:pPr>
        <w:pStyle w:val="Salutation"/>
        <w:rPr>
          <w:lang w:val="es-419"/>
        </w:rPr>
      </w:pPr>
      <w:r>
        <w:rPr>
          <w:lang w:val="es-419"/>
        </w:rPr>
        <w:t xml:space="preserve">Estimado </w:t>
      </w:r>
      <w:r w:rsidR="00D0775A">
        <w:rPr>
          <w:lang w:val="es-419"/>
        </w:rPr>
        <w:t>Said</w:t>
      </w:r>
      <w:r w:rsidR="00A66B18" w:rsidRPr="00B150B7">
        <w:rPr>
          <w:lang w:val="es-419"/>
        </w:rPr>
        <w:t>,</w:t>
      </w:r>
    </w:p>
    <w:p w:rsidR="00A66B18" w:rsidRDefault="00B532B8" w:rsidP="00B532B8">
      <w:pPr>
        <w:rPr>
          <w:lang w:val="es-419"/>
        </w:rPr>
      </w:pPr>
      <w:r>
        <w:rPr>
          <w:lang w:val="es-419"/>
        </w:rPr>
        <w:t>Le hacemos llegar la siguiente propuesta de proyecto para la cual nos gustaría que se volviera parte de ella como desarrollador:</w:t>
      </w:r>
    </w:p>
    <w:p w:rsidR="00B532B8" w:rsidRDefault="00B532B8" w:rsidP="00B532B8">
      <w:pPr>
        <w:rPr>
          <w:lang w:val="es-419"/>
        </w:rPr>
      </w:pPr>
      <w:r>
        <w:rPr>
          <w:lang w:val="es-419"/>
        </w:rPr>
        <w:t>El proyecto consiste en el desarrollo de un software</w:t>
      </w:r>
      <w:r w:rsidRPr="00B532B8">
        <w:rPr>
          <w:lang w:val="es-419"/>
        </w:rPr>
        <w:t xml:space="preserve"> alojado en la web, </w:t>
      </w:r>
      <w:r>
        <w:rPr>
          <w:lang w:val="es-419"/>
        </w:rPr>
        <w:t>para facilitar el proceso de ordenar comida en un restaurante, en el cual la intención principal es lograr que el cliente logre ordenar desde su mesa una vez estando sentado en una</w:t>
      </w:r>
      <w:r w:rsidR="005E5970">
        <w:rPr>
          <w:lang w:val="es-419"/>
        </w:rPr>
        <w:t xml:space="preserve"> </w:t>
      </w:r>
      <w:r>
        <w:rPr>
          <w:lang w:val="es-419"/>
        </w:rPr>
        <w:t xml:space="preserve">con su celular sin ningún problema. </w:t>
      </w:r>
    </w:p>
    <w:p w:rsidR="00B532B8" w:rsidRDefault="00B532B8" w:rsidP="00B532B8">
      <w:pPr>
        <w:rPr>
          <w:lang w:val="es-419"/>
        </w:rPr>
      </w:pPr>
      <w:r w:rsidRPr="00B532B8">
        <w:rPr>
          <w:lang w:val="es-419"/>
        </w:rPr>
        <w:t xml:space="preserve">Se requiere programar </w:t>
      </w:r>
      <w:proofErr w:type="spellStart"/>
      <w:r w:rsidRPr="00B532B8">
        <w:rPr>
          <w:lang w:val="es-419"/>
        </w:rPr>
        <w:t>Frontend</w:t>
      </w:r>
      <w:proofErr w:type="spellEnd"/>
      <w:r w:rsidRPr="00B532B8">
        <w:rPr>
          <w:lang w:val="es-419"/>
        </w:rPr>
        <w:t xml:space="preserve">, </w:t>
      </w:r>
      <w:proofErr w:type="spellStart"/>
      <w:r w:rsidRPr="00B532B8">
        <w:rPr>
          <w:lang w:val="es-419"/>
        </w:rPr>
        <w:t>Backend</w:t>
      </w:r>
      <w:proofErr w:type="spellEnd"/>
      <w:r w:rsidRPr="00B532B8">
        <w:rPr>
          <w:lang w:val="es-419"/>
        </w:rPr>
        <w:t xml:space="preserve">, </w:t>
      </w:r>
      <w:r w:rsidR="005E5970">
        <w:rPr>
          <w:lang w:val="es-419"/>
        </w:rPr>
        <w:t>Desarrollo de Base de datos, C</w:t>
      </w:r>
      <w:r w:rsidR="005E5970" w:rsidRPr="00B532B8">
        <w:rPr>
          <w:lang w:val="es-419"/>
        </w:rPr>
        <w:t>onexión</w:t>
      </w:r>
      <w:r w:rsidRPr="00B532B8">
        <w:rPr>
          <w:lang w:val="es-419"/>
        </w:rPr>
        <w:t xml:space="preserve"> con base d</w:t>
      </w:r>
      <w:r>
        <w:rPr>
          <w:lang w:val="es-419"/>
        </w:rPr>
        <w:t>e datos,</w:t>
      </w:r>
      <w:r w:rsidR="005E5970">
        <w:rPr>
          <w:lang w:val="es-419"/>
        </w:rPr>
        <w:t xml:space="preserve"> ABCC, Sistema de pagos Online, Sockets </w:t>
      </w:r>
      <w:proofErr w:type="spellStart"/>
      <w:r w:rsidR="005E5970">
        <w:rPr>
          <w:lang w:val="es-419"/>
        </w:rPr>
        <w:t>iO</w:t>
      </w:r>
      <w:proofErr w:type="spellEnd"/>
      <w:r w:rsidR="005E5970">
        <w:rPr>
          <w:lang w:val="es-419"/>
        </w:rPr>
        <w:t xml:space="preserve">. </w:t>
      </w:r>
    </w:p>
    <w:p w:rsidR="00F122D4" w:rsidRDefault="00F122D4" w:rsidP="00B532B8">
      <w:pPr>
        <w:rPr>
          <w:lang w:val="es-419"/>
        </w:rPr>
      </w:pPr>
      <w:r>
        <w:rPr>
          <w:lang w:val="es-419"/>
        </w:rPr>
        <w:t xml:space="preserve">Con un tiempo estimado de 6 meses trabajando de </w:t>
      </w:r>
      <w:proofErr w:type="gramStart"/>
      <w:r>
        <w:rPr>
          <w:lang w:val="es-419"/>
        </w:rPr>
        <w:t>Lunes</w:t>
      </w:r>
      <w:proofErr w:type="gramEnd"/>
      <w:r>
        <w:rPr>
          <w:lang w:val="es-419"/>
        </w:rPr>
        <w:t xml:space="preserve"> a Viernes por 3 horas diarias comenzando el día Lunes 12 de Septiembre y con fecha límite del 12 de Marzo. </w:t>
      </w:r>
    </w:p>
    <w:p w:rsidR="00F122D4" w:rsidRDefault="005E5970" w:rsidP="00F122D4">
      <w:pPr>
        <w:rPr>
          <w:lang w:val="es-419"/>
        </w:rPr>
      </w:pPr>
      <w:r>
        <w:rPr>
          <w:lang w:val="es-419"/>
        </w:rPr>
        <w:t xml:space="preserve">Su rol dentro este proyecto sería </w:t>
      </w:r>
      <w:r w:rsidR="00D0775A">
        <w:rPr>
          <w:lang w:val="es-419"/>
        </w:rPr>
        <w:t xml:space="preserve">dual, </w:t>
      </w:r>
      <w:r>
        <w:rPr>
          <w:lang w:val="es-419"/>
        </w:rPr>
        <w:t xml:space="preserve">programador </w:t>
      </w:r>
      <w:proofErr w:type="spellStart"/>
      <w:r w:rsidR="00D0775A">
        <w:rPr>
          <w:lang w:val="es-419"/>
        </w:rPr>
        <w:t>Backend</w:t>
      </w:r>
      <w:proofErr w:type="spellEnd"/>
      <w:r w:rsidR="00D0775A">
        <w:rPr>
          <w:lang w:val="es-419"/>
        </w:rPr>
        <w:t xml:space="preserve"> a la par con un compañero</w:t>
      </w:r>
      <w:r>
        <w:rPr>
          <w:lang w:val="es-419"/>
        </w:rPr>
        <w:t xml:space="preserve"> desarrollando en “</w:t>
      </w:r>
      <w:proofErr w:type="spellStart"/>
      <w:r w:rsidR="00D0775A">
        <w:rPr>
          <w:lang w:val="es-419"/>
        </w:rPr>
        <w:t>Phyton</w:t>
      </w:r>
      <w:proofErr w:type="spellEnd"/>
      <w:r w:rsidR="00D0775A">
        <w:rPr>
          <w:lang w:val="es-419"/>
        </w:rPr>
        <w:t>”</w:t>
      </w:r>
      <w:r w:rsidR="00E72B58">
        <w:rPr>
          <w:lang w:val="es-419"/>
        </w:rPr>
        <w:t xml:space="preserve"> (“</w:t>
      </w:r>
      <w:r w:rsidR="00D0775A">
        <w:rPr>
          <w:lang w:val="es-419"/>
        </w:rPr>
        <w:t xml:space="preserve">Web Framework </w:t>
      </w:r>
      <w:proofErr w:type="spellStart"/>
      <w:r w:rsidR="00D0775A">
        <w:rPr>
          <w:lang w:val="es-419"/>
        </w:rPr>
        <w:t>Fast</w:t>
      </w:r>
      <w:proofErr w:type="spellEnd"/>
      <w:r w:rsidR="00D0775A">
        <w:rPr>
          <w:lang w:val="es-419"/>
        </w:rPr>
        <w:t xml:space="preserve"> API</w:t>
      </w:r>
      <w:r>
        <w:rPr>
          <w:lang w:val="es-419"/>
        </w:rPr>
        <w:t xml:space="preserve">, </w:t>
      </w:r>
      <w:r w:rsidR="00D0775A">
        <w:rPr>
          <w:lang w:val="es-419"/>
        </w:rPr>
        <w:t xml:space="preserve">Librería Socket </w:t>
      </w:r>
      <w:proofErr w:type="spellStart"/>
      <w:r w:rsidR="00D0775A">
        <w:rPr>
          <w:lang w:val="es-419"/>
        </w:rPr>
        <w:t>iO</w:t>
      </w:r>
      <w:proofErr w:type="spellEnd"/>
      <w:r w:rsidR="00D0775A">
        <w:rPr>
          <w:lang w:val="es-419"/>
        </w:rPr>
        <w:t xml:space="preserve">, SQL </w:t>
      </w:r>
      <w:proofErr w:type="spellStart"/>
      <w:r w:rsidR="00D0775A">
        <w:rPr>
          <w:lang w:val="es-419"/>
        </w:rPr>
        <w:t>Alchemy</w:t>
      </w:r>
      <w:proofErr w:type="spellEnd"/>
      <w:r>
        <w:rPr>
          <w:lang w:val="es-419"/>
        </w:rPr>
        <w:t>”</w:t>
      </w:r>
      <w:r w:rsidR="00E72B58">
        <w:rPr>
          <w:lang w:val="es-419"/>
        </w:rPr>
        <w:t>)</w:t>
      </w:r>
      <w:r w:rsidR="00D0775A">
        <w:rPr>
          <w:lang w:val="es-419"/>
        </w:rPr>
        <w:t xml:space="preserve"> y programación de la base de datos igualmente con un compañero (PostgreSQL)</w:t>
      </w:r>
      <w:r>
        <w:rPr>
          <w:lang w:val="es-419"/>
        </w:rPr>
        <w:t>.</w:t>
      </w:r>
      <w:r w:rsidR="00F122D4">
        <w:rPr>
          <w:lang w:val="es-419"/>
        </w:rPr>
        <w:t xml:space="preserve"> </w:t>
      </w:r>
    </w:p>
    <w:p w:rsidR="005E5970" w:rsidRDefault="005E5970" w:rsidP="00F122D4">
      <w:pPr>
        <w:rPr>
          <w:lang w:val="es-419"/>
        </w:rPr>
      </w:pPr>
      <w:r>
        <w:rPr>
          <w:lang w:val="es-419"/>
        </w:rPr>
        <w:t>Basándonos en su conocimiento</w:t>
      </w:r>
      <w:r w:rsidR="00F122D4">
        <w:rPr>
          <w:lang w:val="es-419"/>
        </w:rPr>
        <w:t xml:space="preserve"> y experiencia</w:t>
      </w:r>
      <w:r>
        <w:rPr>
          <w:lang w:val="es-419"/>
        </w:rPr>
        <w:t xml:space="preserve"> por lo </w:t>
      </w:r>
      <w:r w:rsidR="00F122D4">
        <w:rPr>
          <w:lang w:val="es-419"/>
        </w:rPr>
        <w:t>plasmad</w:t>
      </w:r>
      <w:r>
        <w:rPr>
          <w:lang w:val="es-419"/>
        </w:rPr>
        <w:t xml:space="preserve">o en su </w:t>
      </w:r>
      <w:proofErr w:type="spellStart"/>
      <w:r>
        <w:rPr>
          <w:lang w:val="es-419"/>
        </w:rPr>
        <w:t>Curriculum</w:t>
      </w:r>
      <w:proofErr w:type="spellEnd"/>
      <w:r w:rsidR="00F122D4">
        <w:rPr>
          <w:lang w:val="es-419"/>
        </w:rPr>
        <w:t xml:space="preserve"> nuestra propuesta para usted es de $27,000 MXN</w:t>
      </w:r>
      <w:r w:rsidR="00E72B58">
        <w:rPr>
          <w:lang w:val="es-419"/>
        </w:rPr>
        <w:t xml:space="preserve"> pagados en su totalidad hasta la venta del software</w:t>
      </w:r>
      <w:r w:rsidR="00F122D4">
        <w:rPr>
          <w:lang w:val="es-419"/>
        </w:rPr>
        <w:t>.</w:t>
      </w:r>
    </w:p>
    <w:p w:rsidR="00D24074" w:rsidRPr="00B532B8" w:rsidRDefault="00D24074" w:rsidP="00F122D4">
      <w:pPr>
        <w:rPr>
          <w:lang w:val="es-419"/>
        </w:rPr>
      </w:pPr>
      <w:r>
        <w:rPr>
          <w:lang w:val="es-419"/>
        </w:rPr>
        <w:t xml:space="preserve">Sin mas por el momento me despido y esperando una respuesta suya mas tardar el día Viernes 09 de </w:t>
      </w:r>
      <w:r w:rsidR="000D4B07">
        <w:rPr>
          <w:lang w:val="es-419"/>
        </w:rPr>
        <w:t>septiembre.</w:t>
      </w:r>
    </w:p>
    <w:p w:rsidR="00A66B18" w:rsidRPr="00B150B7" w:rsidRDefault="00F122D4" w:rsidP="00A6783B">
      <w:pPr>
        <w:pStyle w:val="Signature"/>
        <w:rPr>
          <w:color w:val="000000" w:themeColor="text1"/>
          <w:lang w:val="es-419"/>
        </w:rPr>
      </w:pPr>
      <w:r>
        <w:rPr>
          <w:lang w:val="es-419"/>
        </w:rPr>
        <w:t>Juan José Barajas Rodríguez</w:t>
      </w:r>
      <w:r w:rsidR="00A6783B" w:rsidRPr="00B150B7">
        <w:rPr>
          <w:lang w:val="es-419"/>
        </w:rPr>
        <w:br/>
      </w:r>
      <w:r>
        <w:rPr>
          <w:color w:val="000000" w:themeColor="text1"/>
          <w:lang w:val="es-419"/>
        </w:rPr>
        <w:t xml:space="preserve">CEO de </w:t>
      </w:r>
      <w:proofErr w:type="spellStart"/>
      <w:r>
        <w:rPr>
          <w:color w:val="000000" w:themeColor="text1"/>
          <w:lang w:val="es-419"/>
        </w:rPr>
        <w:t>Reuan</w:t>
      </w:r>
      <w:proofErr w:type="spellEnd"/>
      <w:r>
        <w:rPr>
          <w:color w:val="000000" w:themeColor="text1"/>
          <w:lang w:val="es-419"/>
        </w:rPr>
        <w:t xml:space="preserve"> Software </w:t>
      </w:r>
      <w:proofErr w:type="spellStart"/>
      <w:r>
        <w:rPr>
          <w:color w:val="000000" w:themeColor="text1"/>
          <w:lang w:val="es-419"/>
        </w:rPr>
        <w:t>Solutions</w:t>
      </w:r>
      <w:proofErr w:type="spellEnd"/>
    </w:p>
    <w:sectPr w:rsidR="00A66B18" w:rsidRPr="00B150B7"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E37" w:rsidRDefault="000B1E37" w:rsidP="00A66B18">
      <w:pPr>
        <w:spacing w:before="0" w:after="0"/>
      </w:pPr>
      <w:r>
        <w:separator/>
      </w:r>
    </w:p>
  </w:endnote>
  <w:endnote w:type="continuationSeparator" w:id="0">
    <w:p w:rsidR="000B1E37" w:rsidRDefault="000B1E3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E37" w:rsidRDefault="000B1E37" w:rsidP="00A66B18">
      <w:pPr>
        <w:spacing w:before="0" w:after="0"/>
      </w:pPr>
      <w:r>
        <w:separator/>
      </w:r>
    </w:p>
  </w:footnote>
  <w:footnote w:type="continuationSeparator" w:id="0">
    <w:p w:rsidR="000B1E37" w:rsidRDefault="000B1E37"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5E50A"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B7"/>
    <w:rsid w:val="00083BAA"/>
    <w:rsid w:val="000B1E37"/>
    <w:rsid w:val="000D4B07"/>
    <w:rsid w:val="000E065F"/>
    <w:rsid w:val="0010680C"/>
    <w:rsid w:val="00152B0B"/>
    <w:rsid w:val="001766D6"/>
    <w:rsid w:val="00192419"/>
    <w:rsid w:val="001C270D"/>
    <w:rsid w:val="001E2320"/>
    <w:rsid w:val="00214E28"/>
    <w:rsid w:val="00352B81"/>
    <w:rsid w:val="00394757"/>
    <w:rsid w:val="003A0150"/>
    <w:rsid w:val="003E24DF"/>
    <w:rsid w:val="0041428F"/>
    <w:rsid w:val="004A2B0D"/>
    <w:rsid w:val="005340BD"/>
    <w:rsid w:val="005C2210"/>
    <w:rsid w:val="005E5970"/>
    <w:rsid w:val="00615018"/>
    <w:rsid w:val="0062123A"/>
    <w:rsid w:val="00646E75"/>
    <w:rsid w:val="006B4B1A"/>
    <w:rsid w:val="006C39E3"/>
    <w:rsid w:val="006F6F10"/>
    <w:rsid w:val="00783E79"/>
    <w:rsid w:val="007B5AE8"/>
    <w:rsid w:val="007F5192"/>
    <w:rsid w:val="00A26FE7"/>
    <w:rsid w:val="00A66B18"/>
    <w:rsid w:val="00A6783B"/>
    <w:rsid w:val="00A96CF8"/>
    <w:rsid w:val="00AA089B"/>
    <w:rsid w:val="00AE1388"/>
    <w:rsid w:val="00AF3982"/>
    <w:rsid w:val="00B150B7"/>
    <w:rsid w:val="00B50294"/>
    <w:rsid w:val="00B532B8"/>
    <w:rsid w:val="00B57D6E"/>
    <w:rsid w:val="00C701F7"/>
    <w:rsid w:val="00C70786"/>
    <w:rsid w:val="00D0775A"/>
    <w:rsid w:val="00D10958"/>
    <w:rsid w:val="00D14920"/>
    <w:rsid w:val="00D24074"/>
    <w:rsid w:val="00D66593"/>
    <w:rsid w:val="00D733F6"/>
    <w:rsid w:val="00DE6DA2"/>
    <w:rsid w:val="00DF2D30"/>
    <w:rsid w:val="00E4786A"/>
    <w:rsid w:val="00E55D74"/>
    <w:rsid w:val="00E6540C"/>
    <w:rsid w:val="00E72B58"/>
    <w:rsid w:val="00E81E2A"/>
    <w:rsid w:val="00EE0952"/>
    <w:rsid w:val="00F122D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E917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s\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226</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2022-09-07T02:18:00Z</dcterms:created>
  <dcterms:modified xsi:type="dcterms:W3CDTF">2022-09-07T02:18:00Z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