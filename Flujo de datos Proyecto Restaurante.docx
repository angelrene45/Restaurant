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Pr="006E5C63" w:rsidRDefault="006863D5">
      <w:pPr>
        <w:rPr>
          <w:rFonts w:ascii="Verdana" w:hAnsi="Verdana"/>
          <w:b/>
          <w:sz w:val="32"/>
          <w:lang w:val="es-419"/>
        </w:rPr>
      </w:pPr>
      <w:r w:rsidRPr="006E5C63">
        <w:rPr>
          <w:rFonts w:ascii="Verdana" w:hAnsi="Verdana"/>
          <w:b/>
          <w:sz w:val="32"/>
          <w:lang w:val="es-419"/>
        </w:rPr>
        <w:t xml:space="preserve">Flujo de datos </w:t>
      </w:r>
    </w:p>
    <w:p w:rsidR="006863D5" w:rsidRDefault="006863D5">
      <w:pPr>
        <w:rPr>
          <w:lang w:val="es-419"/>
        </w:rPr>
      </w:pPr>
    </w:p>
    <w:p w:rsidR="006863D5" w:rsidRDefault="006863D5">
      <w:pPr>
        <w:rPr>
          <w:lang w:val="es-419"/>
        </w:rPr>
      </w:pPr>
      <w:r>
        <w:rPr>
          <w:lang w:val="es-419"/>
        </w:rPr>
        <w:t xml:space="preserve">El cliente ingresa al restaurante y es recibido por una </w:t>
      </w:r>
      <w:proofErr w:type="spellStart"/>
      <w:r>
        <w:rPr>
          <w:lang w:val="es-419"/>
        </w:rPr>
        <w:t>hostess</w:t>
      </w:r>
      <w:proofErr w:type="spellEnd"/>
      <w:r>
        <w:rPr>
          <w:lang w:val="es-419"/>
        </w:rPr>
        <w:t xml:space="preserve"> o un mesero quien le da una mesa, el cliente llega a su mesa y observa que hay un código QR el cual procede a escanear llevándolo directamente a un sitio en la web donde el puede visualizar el menú completo, interactuar y ordenar </w:t>
      </w:r>
      <w:r w:rsidR="00C30F91">
        <w:rPr>
          <w:lang w:val="es-419"/>
        </w:rPr>
        <w:t xml:space="preserve">desde </w:t>
      </w:r>
      <w:r w:rsidR="006E5C63">
        <w:rPr>
          <w:lang w:val="es-419"/>
        </w:rPr>
        <w:t>ahí y cambiando el estado de la mesa de disponible a cerrado en el momento en que se escanea la mesa. El cliente procede a agregar platillos y bebidas a su orden para después enviarla a cocina.</w:t>
      </w:r>
      <w:r>
        <w:rPr>
          <w:lang w:val="es-419"/>
        </w:rPr>
        <w:t xml:space="preserve"> Después de hacerse la orden, esta llega a cocina donde los 3 cocineros, comida </w:t>
      </w:r>
      <w:r w:rsidR="00C30F91">
        <w:rPr>
          <w:lang w:val="es-419"/>
        </w:rPr>
        <w:t>fría</w:t>
      </w:r>
      <w:r>
        <w:rPr>
          <w:lang w:val="es-419"/>
        </w:rPr>
        <w:t xml:space="preserve">, freidora  y plancha-estufa, puede observar lo que le toca preparar a cada quien por el color en que aparece el platillo, (Ejemplo: todo lo que se prepara en la plancha, sale en la pantalla de cocina en color rojo, lo que se prepara frito sale en color amarillo, lo que debe preparase en frio sale en azul, etc.). A la par que cocina recibe la orden del cliente también el preparador de micheladas recibe </w:t>
      </w:r>
      <w:r w:rsidR="00C30F91">
        <w:rPr>
          <w:lang w:val="es-419"/>
        </w:rPr>
        <w:t xml:space="preserve">las micheladas que debe preparar con la siguiente información (tipo de cerveza, cantidad, con o sin hielo y mesa destinatario). A la par de ambos cocina y preparador de bebidas, </w:t>
      </w:r>
      <w:r w:rsidR="009A504E">
        <w:rPr>
          <w:lang w:val="es-419"/>
        </w:rPr>
        <w:t xml:space="preserve">el mesero también recibe la orden en su cuenta, en la cual puede visualizar la orden completa y así poder surtir las bebidas y saber que comida esperar de la cocina para poder llevarlas a la mesa cuando estas estén listas. Una vez la mesa recibió sus platillos y sus bebidas, en cualquier momento se les puede ofrecer cualquier otra cosa a la mesa por lo cual tenemos que ofrecer la posibilidad de que el usuario lo haga desde la web </w:t>
      </w:r>
      <w:r w:rsidR="006E5C63">
        <w:rPr>
          <w:lang w:val="es-419"/>
        </w:rPr>
        <w:t>nuevamente,</w:t>
      </w:r>
      <w:r w:rsidR="009A504E">
        <w:rPr>
          <w:lang w:val="es-419"/>
        </w:rPr>
        <w:t xml:space="preserve"> pero en la misma cuenta en la que ordeno su comida, es decir que dicha orden pueda ser manipulada por el cliente para agregar mas incluso si ya fueron surtidos sus platillos.</w:t>
      </w:r>
      <w:r w:rsidR="006E5C63">
        <w:rPr>
          <w:lang w:val="es-419"/>
        </w:rPr>
        <w:t xml:space="preserve"> Dicha orden debe permanecer abierta hasta que se pague el total de la misma. Introducir un sistema de pago en línea que en automático cambie el estado de la mesa a: Pagado cuando alguien haya efectuado el pago en línea, si se trata de pago en efectivo, </w:t>
      </w:r>
      <w:r w:rsidR="00D47ED3">
        <w:rPr>
          <w:lang w:val="es-419"/>
        </w:rPr>
        <w:t xml:space="preserve">el </w:t>
      </w:r>
      <w:r w:rsidR="006E5C63">
        <w:rPr>
          <w:lang w:val="es-419"/>
        </w:rPr>
        <w:t xml:space="preserve">mesero </w:t>
      </w:r>
      <w:r w:rsidR="00D47ED3">
        <w:rPr>
          <w:lang w:val="es-419"/>
        </w:rPr>
        <w:t xml:space="preserve">recibirá una notificación de que el cliente quiere pagar y así el pueda acercarse a la mesa a recaudar el efectivo. Si se trata de pago con tarjeta en terminal, el cliente debe elegir tendrá la opción de levantarse de su mesa acercarse a la caja principal y desde ahí le pueda efectuar el cobro la </w:t>
      </w:r>
      <w:proofErr w:type="spellStart"/>
      <w:r w:rsidR="00D47ED3">
        <w:rPr>
          <w:lang w:val="es-419"/>
        </w:rPr>
        <w:t>hostess</w:t>
      </w:r>
      <w:proofErr w:type="spellEnd"/>
      <w:r w:rsidR="00D47ED3">
        <w:rPr>
          <w:lang w:val="es-419"/>
        </w:rPr>
        <w:t>, el mesero o el administrador.</w:t>
      </w:r>
    </w:p>
    <w:p w:rsidR="00D47ED3" w:rsidRDefault="00D47ED3">
      <w:pPr>
        <w:rPr>
          <w:lang w:val="es-419"/>
        </w:rPr>
      </w:pPr>
    </w:p>
    <w:p w:rsidR="00F51485" w:rsidRDefault="00F51485">
      <w:pPr>
        <w:rPr>
          <w:lang w:val="es-419"/>
        </w:rPr>
      </w:pPr>
      <w:r>
        <w:rPr>
          <w:lang w:val="es-419"/>
        </w:rPr>
        <w:t>Privilegios de cada tipo de cuenta:</w:t>
      </w:r>
    </w:p>
    <w:p w:rsidR="00F51485" w:rsidRDefault="00F51485">
      <w:pPr>
        <w:rPr>
          <w:lang w:val="es-419"/>
        </w:rPr>
      </w:pPr>
    </w:p>
    <w:p w:rsidR="00F51485" w:rsidRDefault="00F51485">
      <w:pPr>
        <w:rPr>
          <w:lang w:val="es-419"/>
        </w:rPr>
      </w:pPr>
      <w:r>
        <w:rPr>
          <w:lang w:val="es-419"/>
        </w:rPr>
        <w:t>Administrador: Todos los privilegios</w:t>
      </w:r>
    </w:p>
    <w:p w:rsidR="00F51485" w:rsidRDefault="00F51485">
      <w:pPr>
        <w:rPr>
          <w:lang w:val="es-419"/>
        </w:rPr>
      </w:pPr>
    </w:p>
    <w:p w:rsidR="00F51485" w:rsidRDefault="00F51485">
      <w:pPr>
        <w:rPr>
          <w:lang w:val="es-419"/>
        </w:rPr>
      </w:pPr>
      <w:proofErr w:type="spellStart"/>
      <w:r>
        <w:rPr>
          <w:lang w:val="es-419"/>
        </w:rPr>
        <w:t>Hostess</w:t>
      </w:r>
      <w:proofErr w:type="spellEnd"/>
      <w:r>
        <w:rPr>
          <w:lang w:val="es-419"/>
        </w:rPr>
        <w:t xml:space="preserve">: Visualizar mesas disponibles, cobrar. </w:t>
      </w:r>
    </w:p>
    <w:p w:rsidR="00F51485" w:rsidRDefault="00F51485">
      <w:pPr>
        <w:rPr>
          <w:lang w:val="es-419"/>
        </w:rPr>
      </w:pPr>
    </w:p>
    <w:p w:rsidR="00F51485" w:rsidRDefault="00F51485">
      <w:pPr>
        <w:rPr>
          <w:lang w:val="es-419"/>
        </w:rPr>
      </w:pPr>
      <w:r>
        <w:rPr>
          <w:lang w:val="es-419"/>
        </w:rPr>
        <w:t>Mesero: Agregar mas artículos en las ordenes, visualizar mesas disponibles, auto agregar propina (</w:t>
      </w:r>
      <w:proofErr w:type="spellStart"/>
      <w:r>
        <w:rPr>
          <w:lang w:val="es-419"/>
        </w:rPr>
        <w:t>Service</w:t>
      </w:r>
      <w:proofErr w:type="spellEnd"/>
      <w:r>
        <w:rPr>
          <w:lang w:val="es-419"/>
        </w:rPr>
        <w:t xml:space="preserve"> </w:t>
      </w:r>
      <w:proofErr w:type="spellStart"/>
      <w:r>
        <w:rPr>
          <w:lang w:val="es-419"/>
        </w:rPr>
        <w:t>Charge</w:t>
      </w:r>
      <w:proofErr w:type="spellEnd"/>
      <w:r>
        <w:rPr>
          <w:lang w:val="es-419"/>
        </w:rPr>
        <w:t xml:space="preserve"> 18% a mesas de 8 personas o más), visualizar ordenes de </w:t>
      </w:r>
      <w:proofErr w:type="gramStart"/>
      <w:r>
        <w:rPr>
          <w:lang w:val="es-419"/>
        </w:rPr>
        <w:t>los clientes completas</w:t>
      </w:r>
      <w:proofErr w:type="gramEnd"/>
      <w:r>
        <w:rPr>
          <w:lang w:val="es-419"/>
        </w:rPr>
        <w:t>, cobrar.</w:t>
      </w:r>
    </w:p>
    <w:p w:rsidR="00F51485" w:rsidRDefault="00F51485">
      <w:pPr>
        <w:rPr>
          <w:lang w:val="es-419"/>
        </w:rPr>
      </w:pPr>
    </w:p>
    <w:p w:rsidR="00F51485" w:rsidRDefault="00F51485">
      <w:pPr>
        <w:rPr>
          <w:lang w:val="es-419"/>
        </w:rPr>
      </w:pPr>
      <w:r>
        <w:rPr>
          <w:lang w:val="es-419"/>
        </w:rPr>
        <w:t>Cocina: Visualizar ordenes de los clientes (Solo alimentos) y despacharla.</w:t>
      </w:r>
    </w:p>
    <w:p w:rsidR="00F51485" w:rsidRDefault="00F51485">
      <w:pPr>
        <w:rPr>
          <w:lang w:val="es-419"/>
        </w:rPr>
      </w:pPr>
    </w:p>
    <w:p w:rsidR="00F51485" w:rsidRDefault="00F51485">
      <w:pPr>
        <w:rPr>
          <w:lang w:val="es-419"/>
        </w:rPr>
      </w:pPr>
      <w:r>
        <w:rPr>
          <w:lang w:val="es-419"/>
        </w:rPr>
        <w:t>Bebidas: Visualizar ordenes de los clientes (Solo bebidas) y despacharla.</w:t>
      </w:r>
    </w:p>
    <w:p w:rsidR="00F51485" w:rsidRDefault="00F51485">
      <w:pPr>
        <w:rPr>
          <w:lang w:val="es-419"/>
        </w:rPr>
      </w:pPr>
    </w:p>
    <w:p w:rsidR="00F51485" w:rsidRPr="006863D5" w:rsidRDefault="00F51485">
      <w:pPr>
        <w:rPr>
          <w:lang w:val="es-419"/>
        </w:rPr>
      </w:pPr>
      <w:r>
        <w:rPr>
          <w:lang w:val="es-419"/>
        </w:rPr>
        <w:t xml:space="preserve">Cuenta Maestra: Todos los privilegios, Modificar el software a conveniencia. </w:t>
      </w:r>
      <w:bookmarkStart w:id="0" w:name="_GoBack"/>
      <w:bookmarkEnd w:id="0"/>
    </w:p>
    <w:sectPr w:rsidR="00F51485" w:rsidRPr="00686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D5"/>
    <w:rsid w:val="00645252"/>
    <w:rsid w:val="006863D5"/>
    <w:rsid w:val="006D3D74"/>
    <w:rsid w:val="006E5C63"/>
    <w:rsid w:val="0083569A"/>
    <w:rsid w:val="009A504E"/>
    <w:rsid w:val="00A9204E"/>
    <w:rsid w:val="00C30F91"/>
    <w:rsid w:val="00D47ED3"/>
    <w:rsid w:val="00F5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D224"/>
  <w15:chartTrackingRefBased/>
  <w15:docId w15:val="{FA097968-EFDE-4594-9690-DAD954AF1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d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75</TotalTime>
  <Pages>1</Pages>
  <Words>454</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cards</dc:creator>
  <cp:keywords/>
  <dc:description/>
  <cp:lastModifiedBy>cards</cp:lastModifiedBy>
  <cp:revision>1</cp:revision>
  <dcterms:created xsi:type="dcterms:W3CDTF">2022-09-05T22:15:00Z</dcterms:created>
  <dcterms:modified xsi:type="dcterms:W3CDTF">2022-09-05T23:30:00Z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