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56"/>
        <w:tblW w:w="483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437"/>
      </w:tblGrid>
      <w:tr w:rsidR="000E065F" w:rsidRPr="00B150B7" w14:paraId="453EF39B" w14:textId="77777777" w:rsidTr="00D025EA">
        <w:trPr>
          <w:trHeight w:val="162"/>
        </w:trPr>
        <w:tc>
          <w:tcPr>
            <w:tcW w:w="10438" w:type="dxa"/>
          </w:tcPr>
          <w:p w14:paraId="3BAD74FC" w14:textId="77777777" w:rsidR="000E065F" w:rsidRDefault="000E065F" w:rsidP="000E065F">
            <w:pPr>
              <w:pStyle w:val="ContactInfo"/>
              <w:rPr>
                <w:color w:val="000000" w:themeColor="text1"/>
                <w:lang w:val="es-419"/>
              </w:rPr>
            </w:pPr>
          </w:p>
          <w:p w14:paraId="086DC62F" w14:textId="77777777" w:rsidR="000E065F" w:rsidRDefault="000E065F" w:rsidP="000E065F">
            <w:pPr>
              <w:pStyle w:val="ContactInfo"/>
              <w:ind w:left="0"/>
              <w:rPr>
                <w:color w:val="000000" w:themeColor="text1"/>
                <w:lang w:val="es-419"/>
              </w:rPr>
            </w:pPr>
          </w:p>
          <w:p w14:paraId="7658BC5B" w14:textId="77777777" w:rsidR="000E065F" w:rsidRPr="00B150B7" w:rsidRDefault="000E065F" w:rsidP="000E065F">
            <w:pPr>
              <w:pStyle w:val="ContactInfo"/>
              <w:rPr>
                <w:color w:val="000000" w:themeColor="text1"/>
                <w:lang w:val="es-419"/>
              </w:rPr>
            </w:pPr>
            <w:r w:rsidRPr="00B150B7">
              <w:rPr>
                <w:noProof/>
                <w:color w:val="000000" w:themeColor="text1"/>
                <w:lang w:val="es-419"/>
              </w:rPr>
              <mc:AlternateContent>
                <mc:Choice Requires="wps">
                  <w:drawing>
                    <wp:inline distT="0" distB="0" distL="0" distR="0" wp14:anchorId="49172B2F" wp14:editId="18E08783">
                      <wp:extent cx="1038225" cy="800100"/>
                      <wp:effectExtent l="0" t="0" r="0" b="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800100"/>
                              </a:xfrm>
                              <a:prstGeom prst="rect">
                                <a:avLst/>
                              </a:prstGeom>
                              <a:ln w="38100">
                                <a:noFill/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06C82755" w14:textId="77777777" w:rsidR="000E065F" w:rsidRPr="00AA089B" w:rsidRDefault="000E065F" w:rsidP="000E065F">
                                  <w:pPr>
                                    <w:pStyle w:val="Log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130344" wp14:editId="4371151B">
                                        <wp:extent cx="847725" cy="678446"/>
                                        <wp:effectExtent l="0" t="0" r="0" b="762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b="1891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9791" cy="7601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172B2F" id="Shape 61" o:spid="_x0000_s1026" style="width:81.7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" filled="f" stroked="f" strokeweight="3pt">
                      <v:stroke miterlimit="4"/>
                      <v:textbox inset="1.5pt,1.5pt,1.5pt,1.5pt">
                        <w:txbxContent>
                          <w:p w14:paraId="06C82755" w14:textId="77777777" w:rsidR="000E065F" w:rsidRPr="00AA089B" w:rsidRDefault="000E065F" w:rsidP="000E065F">
                            <w:pPr>
                              <w:pStyle w:val="Log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130344" wp14:editId="4371151B">
                                  <wp:extent cx="847725" cy="678446"/>
                                  <wp:effectExtent l="0" t="0" r="0" b="762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89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9791" cy="7601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E065F" w:rsidRPr="00931294" w14:paraId="40AD89D8" w14:textId="77777777" w:rsidTr="00D025EA">
        <w:trPr>
          <w:trHeight w:val="1623"/>
        </w:trPr>
        <w:tc>
          <w:tcPr>
            <w:tcW w:w="10438" w:type="dxa"/>
            <w:vAlign w:val="bottom"/>
          </w:tcPr>
          <w:p w14:paraId="1B146797" w14:textId="77777777" w:rsidR="000E065F" w:rsidRPr="00E86B2E" w:rsidRDefault="000E065F" w:rsidP="000E065F">
            <w:pPr>
              <w:pStyle w:val="ContactInfo"/>
            </w:pPr>
            <w:proofErr w:type="spellStart"/>
            <w:r w:rsidRPr="00E86B2E">
              <w:t>Reuan</w:t>
            </w:r>
            <w:proofErr w:type="spellEnd"/>
            <w:r w:rsidRPr="00E86B2E">
              <w:t xml:space="preserve"> Software Solutions</w:t>
            </w:r>
          </w:p>
          <w:p w14:paraId="78D6BD01" w14:textId="34E25F5C" w:rsidR="000E065F" w:rsidRPr="00B150B7" w:rsidRDefault="000E065F" w:rsidP="000E065F">
            <w:pPr>
              <w:pStyle w:val="ContactInfo"/>
              <w:rPr>
                <w:lang w:val="es-419"/>
              </w:rPr>
            </w:pPr>
            <w:r w:rsidRPr="00E86B2E">
              <w:t xml:space="preserve">Tula </w:t>
            </w:r>
            <w:r w:rsidR="00E86B2E" w:rsidRPr="00E86B2E">
              <w:t>#</w:t>
            </w:r>
            <w:r w:rsidRPr="00E86B2E">
              <w:t>240</w:t>
            </w:r>
            <w:r w:rsidR="00E86B2E" w:rsidRPr="00E86B2E">
              <w:t xml:space="preserve"> </w:t>
            </w:r>
            <w:proofErr w:type="spellStart"/>
            <w:r w:rsidR="00E86B2E" w:rsidRPr="00E86B2E">
              <w:t>Fracc</w:t>
            </w:r>
            <w:proofErr w:type="spellEnd"/>
            <w:r w:rsidR="00E86B2E" w:rsidRPr="00E86B2E">
              <w:t>.</w:t>
            </w:r>
            <w:r w:rsidRPr="00E86B2E">
              <w:t xml:space="preserve"> </w:t>
            </w:r>
            <w:r w:rsidRPr="00B150B7">
              <w:rPr>
                <w:lang w:val="es-419"/>
              </w:rPr>
              <w:t xml:space="preserve">Pirámides Aguascalientes </w:t>
            </w:r>
            <w:proofErr w:type="spellStart"/>
            <w:r w:rsidRPr="00B150B7">
              <w:rPr>
                <w:lang w:val="es-419"/>
              </w:rPr>
              <w:t>Ags</w:t>
            </w:r>
            <w:proofErr w:type="spellEnd"/>
            <w:r w:rsidRPr="00B150B7">
              <w:rPr>
                <w:lang w:val="es-419"/>
              </w:rPr>
              <w:t xml:space="preserve">. 20277 </w:t>
            </w:r>
          </w:p>
          <w:p w14:paraId="611DD58F" w14:textId="31AC2116" w:rsidR="000E065F" w:rsidRDefault="00931294" w:rsidP="000E065F">
            <w:pPr>
              <w:pStyle w:val="ContactInfo"/>
              <w:rPr>
                <w:rStyle w:val="Strong"/>
                <w:b w:val="0"/>
                <w:bCs w:val="0"/>
                <w:lang w:val="es-419"/>
              </w:rPr>
            </w:pPr>
            <w:r w:rsidRPr="00931294">
              <w:rPr>
                <w:rStyle w:val="Strong"/>
                <w:b w:val="0"/>
                <w:bCs w:val="0"/>
                <w:lang w:val="es-419"/>
              </w:rPr>
              <w:t>reuan-softwaresolutions@gmail.com</w:t>
            </w:r>
          </w:p>
          <w:p w14:paraId="3E3DF0AB" w14:textId="100811AF" w:rsidR="00931294" w:rsidRPr="00B150B7" w:rsidRDefault="00931294" w:rsidP="000E065F">
            <w:pPr>
              <w:pStyle w:val="ContactInfo"/>
              <w:rPr>
                <w:lang w:val="es-419"/>
              </w:rPr>
            </w:pPr>
            <w:r>
              <w:rPr>
                <w:lang w:val="es-419"/>
              </w:rPr>
              <w:t>449</w:t>
            </w:r>
            <w:r w:rsidR="00AD5631">
              <w:rPr>
                <w:lang w:val="es-419"/>
              </w:rPr>
              <w:t xml:space="preserve"> </w:t>
            </w:r>
            <w:r>
              <w:rPr>
                <w:lang w:val="es-419"/>
              </w:rPr>
              <w:t>907-20-57</w:t>
            </w:r>
          </w:p>
          <w:p w14:paraId="5096B513" w14:textId="77777777" w:rsidR="000E065F" w:rsidRPr="00B150B7" w:rsidRDefault="000E065F" w:rsidP="000E065F">
            <w:pPr>
              <w:pStyle w:val="ContactInfo"/>
              <w:rPr>
                <w:color w:val="000000" w:themeColor="text1"/>
                <w:lang w:val="es-419"/>
              </w:rPr>
            </w:pPr>
          </w:p>
        </w:tc>
      </w:tr>
    </w:tbl>
    <w:p w14:paraId="5C8E0B8B" w14:textId="77777777" w:rsidR="000E065F" w:rsidRPr="00E86B2E" w:rsidRDefault="000E065F">
      <w:pPr>
        <w:rPr>
          <w:lang w:val="es-419"/>
        </w:rPr>
      </w:pPr>
    </w:p>
    <w:p w14:paraId="36875A21" w14:textId="1C97A453" w:rsidR="00D025EA" w:rsidRPr="00D025EA" w:rsidRDefault="00D025EA" w:rsidP="00D025EA">
      <w:pPr>
        <w:pStyle w:val="Recipient"/>
        <w:jc w:val="right"/>
        <w:rPr>
          <w:b w:val="0"/>
          <w:sz w:val="22"/>
          <w:lang w:val="es-419"/>
        </w:rPr>
      </w:pPr>
      <w:r w:rsidRPr="00D025EA">
        <w:rPr>
          <w:b w:val="0"/>
          <w:sz w:val="22"/>
          <w:lang w:val="es-419"/>
        </w:rPr>
        <w:t xml:space="preserve">Aguascalientes, </w:t>
      </w:r>
      <w:proofErr w:type="spellStart"/>
      <w:r w:rsidRPr="00D025EA">
        <w:rPr>
          <w:b w:val="0"/>
          <w:sz w:val="22"/>
          <w:lang w:val="es-419"/>
        </w:rPr>
        <w:t>Ags</w:t>
      </w:r>
      <w:proofErr w:type="spellEnd"/>
      <w:r w:rsidRPr="00D025EA">
        <w:rPr>
          <w:b w:val="0"/>
          <w:sz w:val="22"/>
          <w:lang w:val="es-419"/>
        </w:rPr>
        <w:t xml:space="preserve"> a 1</w:t>
      </w:r>
      <w:r w:rsidR="00463AA8">
        <w:rPr>
          <w:b w:val="0"/>
          <w:sz w:val="22"/>
          <w:lang w:val="es-419"/>
        </w:rPr>
        <w:t>6</w:t>
      </w:r>
      <w:r w:rsidRPr="00D025EA">
        <w:rPr>
          <w:b w:val="0"/>
          <w:sz w:val="22"/>
          <w:lang w:val="es-419"/>
        </w:rPr>
        <w:t xml:space="preserve"> de </w:t>
      </w:r>
      <w:proofErr w:type="gramStart"/>
      <w:r w:rsidR="00463AA8">
        <w:rPr>
          <w:b w:val="0"/>
          <w:sz w:val="22"/>
          <w:lang w:val="es-419"/>
        </w:rPr>
        <w:t>Noviembre</w:t>
      </w:r>
      <w:proofErr w:type="gramEnd"/>
      <w:r w:rsidRPr="00D025EA">
        <w:rPr>
          <w:b w:val="0"/>
          <w:sz w:val="22"/>
          <w:lang w:val="es-419"/>
        </w:rPr>
        <w:t xml:space="preserve"> del año 2022</w:t>
      </w:r>
    </w:p>
    <w:p w14:paraId="01996CAC" w14:textId="77777777" w:rsidR="00AA07FC" w:rsidRDefault="00AA07FC" w:rsidP="0020089B">
      <w:pPr>
        <w:pStyle w:val="Salutation"/>
        <w:rPr>
          <w:lang w:val="es-419"/>
        </w:rPr>
      </w:pPr>
      <w:r>
        <w:rPr>
          <w:lang w:val="es-419"/>
        </w:rPr>
        <w:t>Para quien corresponda;</w:t>
      </w:r>
      <w:bookmarkStart w:id="0" w:name="_GoBack"/>
      <w:bookmarkEnd w:id="0"/>
    </w:p>
    <w:p w14:paraId="75EABD4D" w14:textId="1B7BC263" w:rsidR="0020089B" w:rsidRDefault="0020089B" w:rsidP="0020089B">
      <w:pPr>
        <w:pStyle w:val="Salutation"/>
        <w:rPr>
          <w:lang w:val="es-419"/>
        </w:rPr>
      </w:pPr>
      <w:r>
        <w:rPr>
          <w:lang w:val="es-419"/>
        </w:rPr>
        <w:t xml:space="preserve">Por medio de la presente carta se hace constar que </w:t>
      </w:r>
      <w:r w:rsidRPr="00D025EA">
        <w:rPr>
          <w:lang w:val="es-419"/>
        </w:rPr>
        <w:t>el trabajador</w:t>
      </w:r>
      <w:r w:rsidRPr="00D025EA">
        <w:rPr>
          <w:b/>
          <w:lang w:val="es-419"/>
        </w:rPr>
        <w:t xml:space="preserve"> Antonio de Jesús Rodríguez Esparza</w:t>
      </w:r>
      <w:r w:rsidR="00B41147">
        <w:rPr>
          <w:lang w:val="es-419"/>
        </w:rPr>
        <w:t xml:space="preserve">, con </w:t>
      </w:r>
      <w:r w:rsidR="00931294">
        <w:rPr>
          <w:lang w:val="es-419"/>
        </w:rPr>
        <w:t>RFC</w:t>
      </w:r>
      <w:r w:rsidR="00B41147">
        <w:rPr>
          <w:lang w:val="es-419"/>
        </w:rPr>
        <w:t xml:space="preserve"> (</w:t>
      </w:r>
      <w:r w:rsidR="00D025EA" w:rsidRPr="00D025EA">
        <w:rPr>
          <w:b/>
          <w:lang w:val="es-419"/>
        </w:rPr>
        <w:t>ROE</w:t>
      </w:r>
      <w:r w:rsidR="00931294">
        <w:rPr>
          <w:b/>
          <w:lang w:val="es-419"/>
        </w:rPr>
        <w:t>A</w:t>
      </w:r>
      <w:r w:rsidR="00D025EA" w:rsidRPr="00D025EA">
        <w:rPr>
          <w:b/>
          <w:lang w:val="es-419"/>
        </w:rPr>
        <w:t>980328</w:t>
      </w:r>
      <w:r w:rsidR="00931294">
        <w:rPr>
          <w:b/>
          <w:lang w:val="es-419"/>
        </w:rPr>
        <w:t>FW9</w:t>
      </w:r>
      <w:r w:rsidR="00B41147">
        <w:rPr>
          <w:lang w:val="es-419"/>
        </w:rPr>
        <w:t xml:space="preserve">), es actualmente empleado de </w:t>
      </w:r>
      <w:proofErr w:type="spellStart"/>
      <w:r w:rsidR="00B41147">
        <w:rPr>
          <w:lang w:val="es-419"/>
        </w:rPr>
        <w:t>Reuan</w:t>
      </w:r>
      <w:proofErr w:type="spellEnd"/>
      <w:r w:rsidR="00B41147">
        <w:rPr>
          <w:lang w:val="es-419"/>
        </w:rPr>
        <w:t xml:space="preserve"> Software </w:t>
      </w:r>
      <w:proofErr w:type="spellStart"/>
      <w:r w:rsidR="00B41147">
        <w:rPr>
          <w:lang w:val="es-419"/>
        </w:rPr>
        <w:t>Solutions</w:t>
      </w:r>
      <w:proofErr w:type="spellEnd"/>
      <w:r w:rsidR="00B41147">
        <w:rPr>
          <w:lang w:val="es-419"/>
        </w:rPr>
        <w:t xml:space="preserve"> desempeñando el puesto de </w:t>
      </w:r>
      <w:r w:rsidR="00B41147" w:rsidRPr="00D025EA">
        <w:rPr>
          <w:b/>
          <w:lang w:val="es-419"/>
        </w:rPr>
        <w:t xml:space="preserve">“Desarrollador de Software </w:t>
      </w:r>
      <w:proofErr w:type="spellStart"/>
      <w:r w:rsidR="00B41147" w:rsidRPr="00D025EA">
        <w:rPr>
          <w:b/>
          <w:lang w:val="es-419"/>
        </w:rPr>
        <w:t>Frontend</w:t>
      </w:r>
      <w:proofErr w:type="spellEnd"/>
      <w:r w:rsidR="00B41147" w:rsidRPr="00D025EA">
        <w:rPr>
          <w:b/>
          <w:lang w:val="es-419"/>
        </w:rPr>
        <w:t>”</w:t>
      </w:r>
      <w:r w:rsidR="00B41147">
        <w:rPr>
          <w:lang w:val="es-419"/>
        </w:rPr>
        <w:t xml:space="preserve"> de </w:t>
      </w:r>
      <w:proofErr w:type="gramStart"/>
      <w:r w:rsidR="00D025EA">
        <w:rPr>
          <w:lang w:val="es-419"/>
        </w:rPr>
        <w:t>Lunes</w:t>
      </w:r>
      <w:proofErr w:type="gramEnd"/>
      <w:r w:rsidR="00B41147">
        <w:rPr>
          <w:lang w:val="es-419"/>
        </w:rPr>
        <w:t xml:space="preserve"> a Sábado con un horario de </w:t>
      </w:r>
      <w:r w:rsidR="00B41147" w:rsidRPr="00D025EA">
        <w:rPr>
          <w:b/>
          <w:lang w:val="es-419"/>
        </w:rPr>
        <w:t>4:00pm a 9:00pm</w:t>
      </w:r>
      <w:r w:rsidR="00931294">
        <w:rPr>
          <w:lang w:val="es-419"/>
        </w:rPr>
        <w:t xml:space="preserve"> desde el día 12 de Septiembre del año en curso.</w:t>
      </w:r>
    </w:p>
    <w:p w14:paraId="496D235E" w14:textId="77777777" w:rsidR="00B41147" w:rsidRDefault="00B41147" w:rsidP="0020089B">
      <w:pPr>
        <w:pStyle w:val="Salutation"/>
        <w:rPr>
          <w:lang w:val="es-419"/>
        </w:rPr>
      </w:pPr>
      <w:r>
        <w:rPr>
          <w:lang w:val="es-419"/>
        </w:rPr>
        <w:t>Extiendo la presente carta por solicitud del empleado para los fines legales que este considere convenientes.</w:t>
      </w:r>
    </w:p>
    <w:p w14:paraId="7AF29DD8" w14:textId="27E7B193" w:rsidR="00D025EA" w:rsidRDefault="00F122D4" w:rsidP="00D025EA">
      <w:pPr>
        <w:pStyle w:val="Salutation"/>
        <w:rPr>
          <w:lang w:val="es-419"/>
        </w:rPr>
      </w:pPr>
      <w:r>
        <w:rPr>
          <w:lang w:val="es-419"/>
        </w:rPr>
        <w:t>Saludos cordiales</w:t>
      </w:r>
      <w:r w:rsidR="00D025EA">
        <w:rPr>
          <w:lang w:val="es-419"/>
        </w:rPr>
        <w:t>.</w:t>
      </w:r>
    </w:p>
    <w:p w14:paraId="7E942266" w14:textId="1231E2CE" w:rsidR="00770FAC" w:rsidRDefault="00931294" w:rsidP="00D025EA">
      <w:pPr>
        <w:pStyle w:val="Salutation"/>
        <w:rPr>
          <w:lang w:val="es-419"/>
        </w:rPr>
      </w:pPr>
      <w:r>
        <w:rPr>
          <w:lang w:val="es-419"/>
        </w:rPr>
        <w:br/>
      </w:r>
    </w:p>
    <w:p w14:paraId="489E595C" w14:textId="56DE3A61" w:rsidR="00B41147" w:rsidRDefault="00931294" w:rsidP="00D025EA">
      <w:pPr>
        <w:pStyle w:val="Signature"/>
        <w:jc w:val="center"/>
        <w:rPr>
          <w:color w:val="000000" w:themeColor="text1"/>
          <w:lang w:val="es-419"/>
        </w:rPr>
      </w:pPr>
      <w:r>
        <w:rPr>
          <w:lang w:val="es-419"/>
        </w:rPr>
        <w:t>______________________________</w:t>
      </w:r>
      <w:r w:rsidR="00AD5631">
        <w:rPr>
          <w:lang w:val="es-419"/>
        </w:rPr>
        <w:br/>
      </w:r>
      <w:r>
        <w:rPr>
          <w:lang w:val="es-419"/>
        </w:rPr>
        <w:br/>
      </w:r>
      <w:r w:rsidR="00F122D4">
        <w:rPr>
          <w:lang w:val="es-419"/>
        </w:rPr>
        <w:t>Juan José Barajas Rodríguez</w:t>
      </w:r>
      <w:r w:rsidR="00A6783B" w:rsidRPr="00B150B7">
        <w:rPr>
          <w:lang w:val="es-419"/>
        </w:rPr>
        <w:br/>
      </w:r>
      <w:r w:rsidR="00F122D4">
        <w:rPr>
          <w:color w:val="000000" w:themeColor="text1"/>
          <w:lang w:val="es-419"/>
        </w:rPr>
        <w:t>CEO</w:t>
      </w:r>
    </w:p>
    <w:p w14:paraId="7DD6FBDB" w14:textId="77777777" w:rsidR="00A66B18" w:rsidRPr="00B150B7" w:rsidRDefault="00F122D4" w:rsidP="00D025EA">
      <w:pPr>
        <w:pStyle w:val="Signature"/>
        <w:jc w:val="center"/>
        <w:rPr>
          <w:color w:val="000000" w:themeColor="text1"/>
          <w:lang w:val="es-419"/>
        </w:rPr>
      </w:pPr>
      <w:proofErr w:type="spellStart"/>
      <w:r>
        <w:rPr>
          <w:color w:val="000000" w:themeColor="text1"/>
          <w:lang w:val="es-419"/>
        </w:rPr>
        <w:t>Reuan</w:t>
      </w:r>
      <w:proofErr w:type="spellEnd"/>
      <w:r>
        <w:rPr>
          <w:color w:val="000000" w:themeColor="text1"/>
          <w:lang w:val="es-419"/>
        </w:rPr>
        <w:t xml:space="preserve"> Software </w:t>
      </w:r>
      <w:proofErr w:type="spellStart"/>
      <w:r>
        <w:rPr>
          <w:color w:val="000000" w:themeColor="text1"/>
          <w:lang w:val="es-419"/>
        </w:rPr>
        <w:t>Solutions</w:t>
      </w:r>
      <w:proofErr w:type="spellEnd"/>
    </w:p>
    <w:sectPr w:rsidR="00A66B18" w:rsidRPr="00B150B7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A137D" w14:textId="77777777" w:rsidR="006849F1" w:rsidRDefault="006849F1" w:rsidP="00A66B18">
      <w:pPr>
        <w:spacing w:before="0" w:after="0"/>
      </w:pPr>
      <w:r>
        <w:separator/>
      </w:r>
    </w:p>
  </w:endnote>
  <w:endnote w:type="continuationSeparator" w:id="0">
    <w:p w14:paraId="5D5D74EC" w14:textId="77777777" w:rsidR="006849F1" w:rsidRDefault="006849F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A4780" w14:textId="77777777" w:rsidR="006849F1" w:rsidRDefault="006849F1" w:rsidP="00A66B18">
      <w:pPr>
        <w:spacing w:before="0" w:after="0"/>
      </w:pPr>
      <w:r>
        <w:separator/>
      </w:r>
    </w:p>
  </w:footnote>
  <w:footnote w:type="continuationSeparator" w:id="0">
    <w:p w14:paraId="1D5E02CC" w14:textId="77777777" w:rsidR="006849F1" w:rsidRDefault="006849F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AC4E9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87BA88" wp14:editId="480BC66D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A5E50A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B7"/>
    <w:rsid w:val="00083BAA"/>
    <w:rsid w:val="000D4B07"/>
    <w:rsid w:val="000E065F"/>
    <w:rsid w:val="0010680C"/>
    <w:rsid w:val="00152B0B"/>
    <w:rsid w:val="001766D6"/>
    <w:rsid w:val="00192419"/>
    <w:rsid w:val="001C270D"/>
    <w:rsid w:val="001C43F0"/>
    <w:rsid w:val="001E2320"/>
    <w:rsid w:val="0020089B"/>
    <w:rsid w:val="00214E28"/>
    <w:rsid w:val="00352B81"/>
    <w:rsid w:val="00394757"/>
    <w:rsid w:val="003A0150"/>
    <w:rsid w:val="003E24DF"/>
    <w:rsid w:val="0041428F"/>
    <w:rsid w:val="00463AA8"/>
    <w:rsid w:val="004A2B0D"/>
    <w:rsid w:val="005340BD"/>
    <w:rsid w:val="005C2210"/>
    <w:rsid w:val="005E5970"/>
    <w:rsid w:val="00615018"/>
    <w:rsid w:val="0062123A"/>
    <w:rsid w:val="00646E75"/>
    <w:rsid w:val="006849F1"/>
    <w:rsid w:val="006B4B1A"/>
    <w:rsid w:val="006C39E3"/>
    <w:rsid w:val="006F6F10"/>
    <w:rsid w:val="00770FAC"/>
    <w:rsid w:val="00777C95"/>
    <w:rsid w:val="00783E79"/>
    <w:rsid w:val="007B5AE8"/>
    <w:rsid w:val="007F5192"/>
    <w:rsid w:val="00931294"/>
    <w:rsid w:val="00A26FE7"/>
    <w:rsid w:val="00A66B18"/>
    <w:rsid w:val="00A6783B"/>
    <w:rsid w:val="00A96CF8"/>
    <w:rsid w:val="00AA07FC"/>
    <w:rsid w:val="00AA089B"/>
    <w:rsid w:val="00AD5631"/>
    <w:rsid w:val="00AE1388"/>
    <w:rsid w:val="00AF3982"/>
    <w:rsid w:val="00B150B7"/>
    <w:rsid w:val="00B41147"/>
    <w:rsid w:val="00B50294"/>
    <w:rsid w:val="00B532B8"/>
    <w:rsid w:val="00B57D6E"/>
    <w:rsid w:val="00C701F7"/>
    <w:rsid w:val="00C70786"/>
    <w:rsid w:val="00D025EA"/>
    <w:rsid w:val="00D10958"/>
    <w:rsid w:val="00D14920"/>
    <w:rsid w:val="00D24074"/>
    <w:rsid w:val="00D66593"/>
    <w:rsid w:val="00DE6DA2"/>
    <w:rsid w:val="00DF2D30"/>
    <w:rsid w:val="00E4786A"/>
    <w:rsid w:val="00E55D74"/>
    <w:rsid w:val="00E6540C"/>
    <w:rsid w:val="00E81E2A"/>
    <w:rsid w:val="00E86B2E"/>
    <w:rsid w:val="00EE0952"/>
    <w:rsid w:val="00F122D4"/>
    <w:rsid w:val="00F76D4A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4378A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93129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931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ds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2022-10-11T00:14:00Z</dcterms:created>
  <dcterms:modified xsi:type="dcterms:W3CDTF">2022-11-17T00:39:00Z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